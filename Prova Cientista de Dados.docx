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A8A" w:rsidRPr="002E2F80" w:rsidRDefault="000E2A8A" w:rsidP="000E2A8A">
      <w:pPr>
        <w:autoSpaceDE w:val="0"/>
        <w:autoSpaceDN w:val="0"/>
        <w:adjustRightInd w:val="0"/>
        <w:spacing w:after="4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E2F80">
        <w:rPr>
          <w:rFonts w:ascii="Arial" w:hAnsi="Arial" w:cs="Arial"/>
          <w:b/>
          <w:bCs/>
          <w:sz w:val="20"/>
          <w:szCs w:val="20"/>
        </w:rPr>
        <w:t>Bom dia/Boa tarde CANDIDATO, tudo bem?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E2F80">
        <w:rPr>
          <w:rFonts w:ascii="Arial" w:hAnsi="Arial" w:cs="Arial"/>
          <w:sz w:val="20"/>
          <w:szCs w:val="20"/>
        </w:rPr>
        <w:t xml:space="preserve">Abaixo segue o teste para a vaga de </w:t>
      </w:r>
      <w:r w:rsidR="00BD43B8">
        <w:rPr>
          <w:rFonts w:ascii="Arial" w:hAnsi="Arial" w:cs="Arial"/>
          <w:sz w:val="20"/>
          <w:szCs w:val="20"/>
        </w:rPr>
        <w:t>Cientista de Dados</w:t>
      </w:r>
      <w:r w:rsidRPr="002E2F80">
        <w:rPr>
          <w:rFonts w:ascii="Arial" w:hAnsi="Arial" w:cs="Arial"/>
          <w:sz w:val="20"/>
          <w:szCs w:val="20"/>
        </w:rPr>
        <w:t>. Neste e-mail também você vai encontrar algumas perguntas básicas para lhe conhecermos melhor, e em seguida uma proposta de um pequeno projeto. O prazo é de 7 dias para estar nos enviando o teste pronto, porém caso ocorra algum tipo de imprevisto, nos contate que vamos conversando.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2F80">
        <w:rPr>
          <w:rFonts w:ascii="Arial" w:hAnsi="Arial" w:cs="Arial"/>
          <w:sz w:val="20"/>
          <w:szCs w:val="20"/>
        </w:rPr>
        <w:t>Nosso time lhe deseja boa sorte.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2F80">
        <w:rPr>
          <w:rFonts w:ascii="Arial" w:hAnsi="Arial" w:cs="Arial"/>
          <w:sz w:val="20"/>
          <w:szCs w:val="20"/>
        </w:rPr>
        <w:t>Qualquer dúvida estamos sempre a disposição.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2F80">
        <w:rPr>
          <w:rFonts w:ascii="Arial" w:hAnsi="Arial" w:cs="Arial"/>
          <w:sz w:val="20"/>
          <w:szCs w:val="20"/>
        </w:rPr>
        <w:t>—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E2F80" w:rsidRDefault="00BD43B8" w:rsidP="000E2A8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Qual sua experiência com bancos de dados relacionais e não relacionais</w:t>
      </w:r>
      <w:r w:rsidR="000E2A8A" w:rsidRPr="002E2F80">
        <w:rPr>
          <w:rFonts w:ascii="Arial" w:hAnsi="Arial" w:cs="Arial"/>
          <w:i/>
          <w:iCs/>
          <w:sz w:val="20"/>
          <w:szCs w:val="20"/>
        </w:rPr>
        <w:t xml:space="preserve">? Por favor, nomeie o principal projeto o qual você utilizou </w:t>
      </w:r>
      <w:r>
        <w:rPr>
          <w:rFonts w:ascii="Arial" w:hAnsi="Arial" w:cs="Arial"/>
          <w:i/>
          <w:iCs/>
          <w:sz w:val="20"/>
          <w:szCs w:val="20"/>
        </w:rPr>
        <w:t>estas tecnologias e quais tecnologias</w:t>
      </w:r>
      <w:r w:rsidR="000E2A8A" w:rsidRPr="002E2F80">
        <w:rPr>
          <w:rFonts w:ascii="Arial" w:hAnsi="Arial" w:cs="Arial"/>
          <w:i/>
          <w:iCs/>
          <w:sz w:val="20"/>
          <w:szCs w:val="20"/>
        </w:rPr>
        <w:t>.</w:t>
      </w:r>
    </w:p>
    <w:p w:rsidR="002E2F80" w:rsidRDefault="000E2A8A" w:rsidP="00BD43B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 xml:space="preserve">Você possui experiência em alguma </w:t>
      </w:r>
      <w:r w:rsidR="00BD43B8">
        <w:rPr>
          <w:rFonts w:ascii="Arial" w:hAnsi="Arial" w:cs="Arial"/>
          <w:i/>
          <w:iCs/>
          <w:sz w:val="20"/>
          <w:szCs w:val="20"/>
        </w:rPr>
        <w:t xml:space="preserve">ferramenta de BI (Tableau, </w:t>
      </w:r>
      <w:proofErr w:type="spellStart"/>
      <w:r w:rsidR="00BD43B8">
        <w:rPr>
          <w:rFonts w:ascii="Arial" w:hAnsi="Arial" w:cs="Arial"/>
          <w:i/>
          <w:iCs/>
          <w:sz w:val="20"/>
          <w:szCs w:val="20"/>
        </w:rPr>
        <w:t>PowerBI</w:t>
      </w:r>
      <w:proofErr w:type="spellEnd"/>
      <w:r w:rsidR="00BD43B8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="00BD43B8">
        <w:rPr>
          <w:rFonts w:ascii="Arial" w:hAnsi="Arial" w:cs="Arial"/>
          <w:i/>
          <w:iCs/>
          <w:sz w:val="20"/>
          <w:szCs w:val="20"/>
        </w:rPr>
        <w:t>QlikView</w:t>
      </w:r>
      <w:proofErr w:type="spellEnd"/>
      <w:r w:rsidR="00BD43B8">
        <w:rPr>
          <w:rFonts w:ascii="Arial" w:hAnsi="Arial" w:cs="Arial"/>
          <w:i/>
          <w:iCs/>
          <w:sz w:val="20"/>
          <w:szCs w:val="20"/>
        </w:rPr>
        <w:t>)</w:t>
      </w:r>
      <w:r w:rsidRPr="002E2F80">
        <w:rPr>
          <w:rFonts w:ascii="Arial" w:hAnsi="Arial" w:cs="Arial"/>
          <w:i/>
          <w:iCs/>
          <w:sz w:val="20"/>
          <w:szCs w:val="20"/>
        </w:rPr>
        <w:t>?</w:t>
      </w:r>
    </w:p>
    <w:p w:rsidR="002E2F80" w:rsidRDefault="00BD43B8" w:rsidP="000E2A8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Qual a sua experiência em análise preditivas e aprendizado de máquina</w:t>
      </w:r>
      <w:r w:rsidR="000E2A8A" w:rsidRPr="002E2F80">
        <w:rPr>
          <w:rFonts w:ascii="Arial" w:hAnsi="Arial" w:cs="Arial"/>
          <w:i/>
          <w:iCs/>
          <w:sz w:val="20"/>
          <w:szCs w:val="20"/>
        </w:rPr>
        <w:t>?</w:t>
      </w:r>
    </w:p>
    <w:p w:rsidR="000E2A8A" w:rsidRPr="002E2F80" w:rsidRDefault="000E2A8A" w:rsidP="000E2A8A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>Quais foram seus cargos nos times que você contribuiu (considerando os seus últimos projetos/trabalhos que você trabalhou)? Qual era o tamanho destes times?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>—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  <w:r w:rsidRPr="002E2F80">
        <w:rPr>
          <w:rFonts w:ascii="Arial" w:hAnsi="Arial" w:cs="Arial"/>
          <w:b/>
          <w:bCs/>
          <w:i/>
          <w:iCs/>
          <w:sz w:val="20"/>
          <w:szCs w:val="20"/>
        </w:rPr>
        <w:t xml:space="preserve">Desenvolva um </w:t>
      </w:r>
      <w:r w:rsidR="00BD43B8">
        <w:rPr>
          <w:rFonts w:ascii="Arial" w:hAnsi="Arial" w:cs="Arial"/>
          <w:b/>
          <w:bCs/>
          <w:i/>
          <w:iCs/>
          <w:sz w:val="20"/>
          <w:szCs w:val="20"/>
        </w:rPr>
        <w:t xml:space="preserve">algoritmo com base em aprendizado de máquina e análise preditiva que preveja disparos </w:t>
      </w:r>
      <w:r w:rsidR="001C4DE7">
        <w:rPr>
          <w:rFonts w:ascii="Arial" w:hAnsi="Arial" w:cs="Arial"/>
          <w:b/>
          <w:bCs/>
          <w:i/>
          <w:iCs/>
          <w:sz w:val="20"/>
          <w:szCs w:val="20"/>
        </w:rPr>
        <w:t>verdadeiros</w:t>
      </w:r>
      <w:r w:rsidR="00BD43B8">
        <w:rPr>
          <w:rFonts w:ascii="Arial" w:hAnsi="Arial" w:cs="Arial"/>
          <w:b/>
          <w:bCs/>
          <w:i/>
          <w:iCs/>
          <w:sz w:val="20"/>
          <w:szCs w:val="20"/>
        </w:rPr>
        <w:t xml:space="preserve"> (considerando o cenário abaixo)</w:t>
      </w:r>
      <w:r w:rsidRPr="002E2F80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:rsidR="00BD43B8" w:rsidRDefault="00BD43B8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BD43B8" w:rsidRDefault="00BD43B8" w:rsidP="00BD43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BD43B8">
        <w:rPr>
          <w:rFonts w:ascii="Arial" w:hAnsi="Arial" w:cs="Arial"/>
          <w:b/>
          <w:bCs/>
          <w:i/>
          <w:iCs/>
          <w:sz w:val="20"/>
          <w:szCs w:val="20"/>
        </w:rPr>
        <w:t xml:space="preserve">Empresa de monitoramento (cliente </w:t>
      </w:r>
      <w:proofErr w:type="spellStart"/>
      <w:r w:rsidRPr="00BD43B8">
        <w:rPr>
          <w:rFonts w:ascii="Arial" w:hAnsi="Arial" w:cs="Arial"/>
          <w:b/>
          <w:bCs/>
          <w:i/>
          <w:iCs/>
          <w:sz w:val="20"/>
          <w:szCs w:val="20"/>
        </w:rPr>
        <w:t>Segware</w:t>
      </w:r>
      <w:proofErr w:type="spellEnd"/>
      <w:r w:rsidRPr="00BD43B8">
        <w:rPr>
          <w:rFonts w:ascii="Arial" w:hAnsi="Arial" w:cs="Arial"/>
          <w:b/>
          <w:bCs/>
          <w:i/>
          <w:iCs/>
          <w:sz w:val="20"/>
          <w:szCs w:val="20"/>
        </w:rPr>
        <w:t>):</w:t>
      </w:r>
      <w:r>
        <w:rPr>
          <w:rFonts w:ascii="Arial" w:hAnsi="Arial" w:cs="Arial"/>
          <w:i/>
          <w:iCs/>
          <w:sz w:val="20"/>
          <w:szCs w:val="20"/>
        </w:rPr>
        <w:t xml:space="preserve"> toda a empresa que utiliza a plataforma desenvolvida pela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Segware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para tratar sinais (eventos) decorrentes de sistemas de alarmes eletrônicos (com sensores de movimento, por exemplo), câmeras e etc.</w:t>
      </w:r>
    </w:p>
    <w:p w:rsidR="00BD43B8" w:rsidRDefault="00BD43B8" w:rsidP="00BD43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BD43B8" w:rsidRDefault="00BD43B8" w:rsidP="00BD43B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  <w:r w:rsidRPr="00BD43B8">
        <w:rPr>
          <w:rFonts w:ascii="Arial" w:hAnsi="Arial" w:cs="Arial"/>
          <w:i/>
          <w:iCs/>
          <w:sz w:val="20"/>
          <w:szCs w:val="20"/>
        </w:rPr>
        <w:t>Um dos maiores causadores de custos para as empresas de monitoramento são os deslocamentos, ou seja, quando a empresa precisa enviar uma viatura</w:t>
      </w:r>
      <w:r>
        <w:rPr>
          <w:rFonts w:ascii="Arial" w:hAnsi="Arial" w:cs="Arial"/>
          <w:i/>
          <w:iCs/>
          <w:sz w:val="20"/>
          <w:szCs w:val="20"/>
        </w:rPr>
        <w:t xml:space="preserve"> (carro ou moto)</w:t>
      </w:r>
      <w:r w:rsidRPr="00BD43B8">
        <w:rPr>
          <w:rFonts w:ascii="Arial" w:hAnsi="Arial" w:cs="Arial"/>
          <w:i/>
          <w:iCs/>
          <w:sz w:val="20"/>
          <w:szCs w:val="20"/>
        </w:rPr>
        <w:t xml:space="preserve"> até a residência ou comércio que está sendo monitorado.</w:t>
      </w:r>
    </w:p>
    <w:p w:rsidR="00BD43B8" w:rsidRDefault="00BD43B8" w:rsidP="00BD43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i/>
          <w:iCs/>
          <w:sz w:val="20"/>
          <w:szCs w:val="20"/>
        </w:rPr>
      </w:pPr>
    </w:p>
    <w:p w:rsidR="00BD43B8" w:rsidRDefault="00BD43B8" w:rsidP="00BD43B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  <w:r w:rsidRPr="00BD43B8">
        <w:rPr>
          <w:rFonts w:ascii="Arial" w:hAnsi="Arial" w:cs="Arial"/>
          <w:i/>
          <w:iCs/>
          <w:sz w:val="20"/>
          <w:szCs w:val="20"/>
        </w:rPr>
        <w:t xml:space="preserve">Acontece que muitas vezes esses disparos são causados por </w:t>
      </w:r>
      <w:r>
        <w:rPr>
          <w:rFonts w:ascii="Arial" w:hAnsi="Arial" w:cs="Arial"/>
          <w:i/>
          <w:iCs/>
          <w:sz w:val="20"/>
          <w:szCs w:val="20"/>
        </w:rPr>
        <w:t xml:space="preserve">cenários diversos, </w:t>
      </w:r>
      <w:r w:rsidRPr="00BD43B8">
        <w:rPr>
          <w:rFonts w:ascii="Arial" w:hAnsi="Arial" w:cs="Arial"/>
          <w:i/>
          <w:iCs/>
          <w:sz w:val="20"/>
          <w:szCs w:val="20"/>
        </w:rPr>
        <w:t>como</w:t>
      </w:r>
      <w:r>
        <w:rPr>
          <w:rFonts w:ascii="Arial" w:hAnsi="Arial" w:cs="Arial"/>
          <w:i/>
          <w:iCs/>
          <w:sz w:val="20"/>
          <w:szCs w:val="20"/>
        </w:rPr>
        <w:t>:</w:t>
      </w:r>
      <w:r w:rsidRPr="00BD43B8">
        <w:rPr>
          <w:rFonts w:ascii="Arial" w:hAnsi="Arial" w:cs="Arial"/>
          <w:i/>
          <w:iCs/>
          <w:sz w:val="20"/>
          <w:szCs w:val="20"/>
        </w:rPr>
        <w:t xml:space="preserve"> um galho de arvore balançando ao vento, tempestades, animais, ou mesmo pelo próprio cliente querendo fazer um teste para ver se a empresa de monitoramento está mesmo de olho.</w:t>
      </w:r>
    </w:p>
    <w:p w:rsidR="00BD43B8" w:rsidRPr="00BD43B8" w:rsidRDefault="00BD43B8" w:rsidP="00BD43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i/>
          <w:iCs/>
          <w:sz w:val="20"/>
          <w:szCs w:val="20"/>
        </w:rPr>
      </w:pPr>
    </w:p>
    <w:p w:rsidR="00BD43B8" w:rsidRDefault="00BD43B8" w:rsidP="00BD43B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  <w:r w:rsidRPr="00BD43B8">
        <w:rPr>
          <w:rFonts w:ascii="Arial" w:hAnsi="Arial" w:cs="Arial"/>
          <w:i/>
          <w:iCs/>
          <w:sz w:val="20"/>
          <w:szCs w:val="20"/>
        </w:rPr>
        <w:t>Basea</w:t>
      </w:r>
      <w:r>
        <w:rPr>
          <w:rFonts w:ascii="Arial" w:hAnsi="Arial" w:cs="Arial"/>
          <w:i/>
          <w:iCs/>
          <w:sz w:val="20"/>
          <w:szCs w:val="20"/>
        </w:rPr>
        <w:t>n</w:t>
      </w:r>
      <w:r w:rsidRPr="00BD43B8">
        <w:rPr>
          <w:rFonts w:ascii="Arial" w:hAnsi="Arial" w:cs="Arial"/>
          <w:i/>
          <w:iCs/>
          <w:sz w:val="20"/>
          <w:szCs w:val="20"/>
        </w:rPr>
        <w:t>do</w:t>
      </w:r>
      <w:r>
        <w:rPr>
          <w:rFonts w:ascii="Arial" w:hAnsi="Arial" w:cs="Arial"/>
          <w:i/>
          <w:iCs/>
          <w:sz w:val="20"/>
          <w:szCs w:val="20"/>
        </w:rPr>
        <w:t>-se</w:t>
      </w:r>
      <w:r w:rsidRPr="00BD43B8">
        <w:rPr>
          <w:rFonts w:ascii="Arial" w:hAnsi="Arial" w:cs="Arial"/>
          <w:i/>
          <w:iCs/>
          <w:sz w:val="20"/>
          <w:szCs w:val="20"/>
        </w:rPr>
        <w:t xml:space="preserve"> nos arquivos </w:t>
      </w:r>
      <w:proofErr w:type="spellStart"/>
      <w:r w:rsidRPr="00BD43B8">
        <w:rPr>
          <w:rFonts w:ascii="Arial" w:hAnsi="Arial" w:cs="Arial"/>
          <w:i/>
          <w:iCs/>
          <w:sz w:val="20"/>
          <w:szCs w:val="20"/>
        </w:rPr>
        <w:t>train.cvs</w:t>
      </w:r>
      <w:proofErr w:type="spellEnd"/>
      <w:r w:rsidRPr="00BD43B8">
        <w:rPr>
          <w:rFonts w:ascii="Arial" w:hAnsi="Arial" w:cs="Arial"/>
          <w:i/>
          <w:iCs/>
          <w:sz w:val="20"/>
          <w:szCs w:val="20"/>
        </w:rPr>
        <w:t xml:space="preserve"> e </w:t>
      </w:r>
      <w:proofErr w:type="spellStart"/>
      <w:r w:rsidRPr="00BD43B8">
        <w:rPr>
          <w:rFonts w:ascii="Arial" w:hAnsi="Arial" w:cs="Arial"/>
          <w:i/>
          <w:iCs/>
          <w:sz w:val="20"/>
          <w:szCs w:val="20"/>
        </w:rPr>
        <w:t>test.cvs</w:t>
      </w:r>
      <w:proofErr w:type="spellEnd"/>
      <w:r w:rsidRPr="00BD43B8">
        <w:rPr>
          <w:rFonts w:ascii="Arial" w:hAnsi="Arial" w:cs="Arial"/>
          <w:i/>
          <w:iCs/>
          <w:sz w:val="20"/>
          <w:szCs w:val="20"/>
        </w:rPr>
        <w:t>, desenvolva um algoritmo que preveja se o disparo é falso ou</w:t>
      </w:r>
      <w:r>
        <w:rPr>
          <w:rFonts w:ascii="Arial" w:hAnsi="Arial" w:cs="Arial"/>
          <w:i/>
          <w:iCs/>
          <w:sz w:val="20"/>
          <w:szCs w:val="20"/>
        </w:rPr>
        <w:t xml:space="preserve"> verdadeiro, </w:t>
      </w:r>
      <w:r w:rsidRPr="00BD43B8">
        <w:rPr>
          <w:rFonts w:ascii="Arial" w:hAnsi="Arial" w:cs="Arial"/>
          <w:i/>
          <w:iCs/>
          <w:sz w:val="20"/>
          <w:szCs w:val="20"/>
        </w:rPr>
        <w:t>indicando a precisão do resultado.</w:t>
      </w:r>
    </w:p>
    <w:p w:rsidR="00BD43B8" w:rsidRPr="00BD43B8" w:rsidRDefault="00BD43B8" w:rsidP="00BD43B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i/>
          <w:iCs/>
          <w:sz w:val="20"/>
          <w:szCs w:val="20"/>
        </w:rPr>
      </w:pPr>
    </w:p>
    <w:p w:rsidR="00BD43B8" w:rsidRDefault="00BD43B8" w:rsidP="00BD43B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  <w:r w:rsidRPr="00BD43B8">
        <w:rPr>
          <w:rFonts w:ascii="Arial" w:hAnsi="Arial" w:cs="Arial"/>
          <w:i/>
          <w:iCs/>
          <w:sz w:val="20"/>
          <w:szCs w:val="20"/>
        </w:rPr>
        <w:t>É imprescindível que sejam comentados todos os trechos relevantes do algoritmo, explicando cada função, e decisão realizada durante o processo de desenvolvimento.</w:t>
      </w:r>
    </w:p>
    <w:p w:rsidR="001C4DE7" w:rsidRDefault="001C4DE7" w:rsidP="00BD43B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</w:p>
    <w:p w:rsidR="001C4DE7" w:rsidRPr="001C4DE7" w:rsidRDefault="001C4DE7" w:rsidP="001C4DE7">
      <w:pPr>
        <w:pStyle w:val="PargrafodaLista"/>
        <w:numPr>
          <w:ilvl w:val="0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Dicionário de </w:t>
      </w:r>
      <w:proofErr w:type="spellStart"/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>dados: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proofErr w:type="spellEnd"/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Código do cliente: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Código único do cliente dentro do sistema;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Nível de risco: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grau de periculosidade do local, sendo 5 o mais alto;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Possui servidor CFTV: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indica se o cliente possui monitoramento de imagens (0: não; 1:sim);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 xml:space="preserve">Pessoa física, jurídica ou </w:t>
      </w:r>
      <w:proofErr w:type="spellStart"/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orgão</w:t>
      </w:r>
      <w:proofErr w:type="spellEnd"/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 xml:space="preserve"> público: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0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= 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>jurídica, 1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=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física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>,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2</w:t>
      </w:r>
      <w:r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=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órgão público;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Estado, Cidade, Bairro: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Localidade do cliente;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Data/hora: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data/hora da ocorrência do evento;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Código do evento: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código do evento enviado;</w:t>
      </w:r>
    </w:p>
    <w:p w:rsidR="001C4DE7" w:rsidRPr="001C4DE7" w:rsidRDefault="001C4DE7" w:rsidP="001C4DE7">
      <w:pPr>
        <w:pStyle w:val="PargrafodaLista"/>
        <w:numPr>
          <w:ilvl w:val="1"/>
          <w:numId w:val="11"/>
        </w:numPr>
        <w:spacing w:after="0" w:line="240" w:lineRule="auto"/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</w:pPr>
      <w:r w:rsidRPr="001C4DE7">
        <w:rPr>
          <w:rFonts w:ascii="Helvetica" w:eastAsia="Times New Roman" w:hAnsi="Helvetica" w:cs="Times New Roman"/>
          <w:b/>
          <w:bCs/>
          <w:i/>
          <w:iCs/>
          <w:color w:val="000000"/>
          <w:sz w:val="18"/>
          <w:szCs w:val="18"/>
          <w:lang w:eastAsia="pt-BR"/>
        </w:rPr>
        <w:t>Confirmado:</w:t>
      </w:r>
      <w:r w:rsidRPr="001C4DE7">
        <w:rPr>
          <w:rFonts w:ascii="Helvetica" w:eastAsia="Times New Roman" w:hAnsi="Helvetica" w:cs="Times New Roman"/>
          <w:i/>
          <w:iCs/>
          <w:color w:val="000000"/>
          <w:sz w:val="18"/>
          <w:szCs w:val="18"/>
          <w:lang w:eastAsia="pt-BR"/>
        </w:rPr>
        <w:t xml:space="preserve"> indica se houve de fato um sinistro no cliente (0: não, 1: sim). </w:t>
      </w:r>
    </w:p>
    <w:p w:rsidR="000E2A8A" w:rsidRPr="002E2F80" w:rsidRDefault="000E2A8A" w:rsidP="00BD43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>Para completar seu teste, você deve: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Pr="002E2F80" w:rsidRDefault="000E2A8A" w:rsidP="000E2A8A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 xml:space="preserve">Responda este teste com o </w:t>
      </w:r>
      <w:r w:rsidR="00BD43B8">
        <w:rPr>
          <w:rFonts w:ascii="Arial" w:hAnsi="Arial" w:cs="Arial"/>
          <w:i/>
          <w:iCs/>
          <w:sz w:val="20"/>
          <w:szCs w:val="20"/>
        </w:rPr>
        <w:t>algoritmo</w:t>
      </w:r>
      <w:r w:rsidR="001C4DE7">
        <w:rPr>
          <w:rFonts w:ascii="Arial" w:hAnsi="Arial" w:cs="Arial"/>
          <w:i/>
          <w:iCs/>
          <w:sz w:val="20"/>
          <w:szCs w:val="20"/>
        </w:rPr>
        <w:t xml:space="preserve"> e o arquivo resultado</w:t>
      </w:r>
      <w:bookmarkStart w:id="0" w:name="_GoBack"/>
      <w:bookmarkEnd w:id="0"/>
      <w:r w:rsidR="00BD43B8">
        <w:rPr>
          <w:rFonts w:ascii="Arial" w:hAnsi="Arial" w:cs="Arial"/>
          <w:i/>
          <w:iCs/>
          <w:sz w:val="20"/>
          <w:szCs w:val="20"/>
        </w:rPr>
        <w:t xml:space="preserve"> para:</w:t>
      </w:r>
      <w:r w:rsidRPr="002E2F80">
        <w:rPr>
          <w:rFonts w:ascii="Arial" w:hAnsi="Arial" w:cs="Arial"/>
          <w:i/>
          <w:iCs/>
          <w:sz w:val="20"/>
          <w:szCs w:val="20"/>
        </w:rPr>
        <w:t xml:space="preserve"> </w:t>
      </w:r>
      <w:hyperlink r:id="rId5" w:history="1">
        <w:r w:rsidR="00BD43B8" w:rsidRPr="002B1E74">
          <w:rPr>
            <w:rStyle w:val="Hyperlink"/>
            <w:rFonts w:ascii="Arial" w:hAnsi="Arial" w:cs="Arial"/>
            <w:sz w:val="20"/>
            <w:szCs w:val="20"/>
          </w:rPr>
          <w:t>rmartins@segware.com</w:t>
        </w:r>
      </w:hyperlink>
      <w:r w:rsidR="002E2F80">
        <w:rPr>
          <w:rFonts w:ascii="Arial" w:hAnsi="Arial" w:cs="Arial"/>
          <w:sz w:val="20"/>
          <w:szCs w:val="20"/>
        </w:rPr>
        <w:t xml:space="preserve"> </w:t>
      </w:r>
      <w:r w:rsidRPr="002E2F80">
        <w:rPr>
          <w:rFonts w:ascii="Arial" w:hAnsi="Arial" w:cs="Arial"/>
          <w:i/>
          <w:iCs/>
          <w:sz w:val="20"/>
          <w:szCs w:val="20"/>
        </w:rPr>
        <w:t xml:space="preserve">/ </w:t>
      </w:r>
      <w:hyperlink r:id="rId6" w:history="1">
        <w:r w:rsidR="001268A5" w:rsidRPr="00BC4166">
          <w:rPr>
            <w:rStyle w:val="Hyperlink"/>
          </w:rPr>
          <w:t>ercarneiro@segware.com</w:t>
        </w:r>
      </w:hyperlink>
      <w:r w:rsidR="001268A5">
        <w:t xml:space="preserve"> </w:t>
      </w:r>
      <w:r w:rsidR="00BD43B8">
        <w:t xml:space="preserve">/ </w:t>
      </w:r>
      <w:hyperlink r:id="rId7" w:history="1">
        <w:r w:rsidR="00BD43B8" w:rsidRPr="002B1E74">
          <w:rPr>
            <w:rStyle w:val="Hyperlink"/>
          </w:rPr>
          <w:t>fcanjos@segware.com</w:t>
        </w:r>
      </w:hyperlink>
      <w:r w:rsidR="00BD43B8">
        <w:tab/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>Dicas: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Pr="002E2F80" w:rsidRDefault="000E2A8A" w:rsidP="000E2A8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>Iremos analisar o seu código, sendo assim, escreva da forma mais limpa e clara possível;</w:t>
      </w:r>
    </w:p>
    <w:p w:rsidR="000E2A8A" w:rsidRPr="002E2F80" w:rsidRDefault="000E2A8A" w:rsidP="000E2A8A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>Não complique.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2E2F80">
        <w:rPr>
          <w:rFonts w:ascii="Arial" w:hAnsi="Arial" w:cs="Arial"/>
          <w:i/>
          <w:iCs/>
          <w:sz w:val="20"/>
          <w:szCs w:val="20"/>
        </w:rPr>
        <w:t>—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0"/>
          <w:szCs w:val="20"/>
        </w:rPr>
      </w:pP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2F80">
        <w:rPr>
          <w:rFonts w:ascii="Arial" w:hAnsi="Arial" w:cs="Arial"/>
          <w:sz w:val="20"/>
          <w:szCs w:val="20"/>
        </w:rPr>
        <w:t>Atenciosamente,</w:t>
      </w:r>
    </w:p>
    <w:p w:rsidR="000E2A8A" w:rsidRPr="002E2F80" w:rsidRDefault="000E2A8A" w:rsidP="000E2A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2E2F80">
        <w:rPr>
          <w:rFonts w:ascii="Arial" w:hAnsi="Arial" w:cs="Arial"/>
          <w:sz w:val="20"/>
          <w:szCs w:val="20"/>
        </w:rPr>
        <w:t>Segware</w:t>
      </w:r>
      <w:proofErr w:type="spellEnd"/>
      <w:r w:rsidRPr="002E2F80">
        <w:rPr>
          <w:rFonts w:ascii="Arial" w:hAnsi="Arial" w:cs="Arial"/>
          <w:sz w:val="20"/>
          <w:szCs w:val="20"/>
        </w:rPr>
        <w:t xml:space="preserve"> do Brasil</w:t>
      </w:r>
    </w:p>
    <w:p w:rsidR="00173E64" w:rsidRPr="002E2F80" w:rsidRDefault="000E2A8A" w:rsidP="000E2A8A">
      <w:pPr>
        <w:jc w:val="both"/>
        <w:rPr>
          <w:rFonts w:ascii="Arial" w:hAnsi="Arial" w:cs="Arial"/>
          <w:sz w:val="20"/>
          <w:szCs w:val="20"/>
        </w:rPr>
      </w:pPr>
      <w:r w:rsidRPr="002E2F80">
        <w:rPr>
          <w:rFonts w:ascii="Arial" w:hAnsi="Arial" w:cs="Arial"/>
          <w:sz w:val="20"/>
          <w:szCs w:val="20"/>
        </w:rPr>
        <w:t>48 3231-0000</w:t>
      </w:r>
    </w:p>
    <w:sectPr w:rsidR="00173E64" w:rsidRPr="002E2F80" w:rsidSect="00D50D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1470EF6"/>
    <w:multiLevelType w:val="multilevel"/>
    <w:tmpl w:val="6156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22D49"/>
    <w:multiLevelType w:val="hybridMultilevel"/>
    <w:tmpl w:val="FFAA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5DDF"/>
    <w:multiLevelType w:val="hybridMultilevel"/>
    <w:tmpl w:val="14849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40B7C"/>
    <w:multiLevelType w:val="multilevel"/>
    <w:tmpl w:val="A0D0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52238"/>
    <w:multiLevelType w:val="hybridMultilevel"/>
    <w:tmpl w:val="04164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9292C"/>
    <w:multiLevelType w:val="multilevel"/>
    <w:tmpl w:val="5F0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DB7324"/>
    <w:multiLevelType w:val="hybridMultilevel"/>
    <w:tmpl w:val="F78A30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42DE6"/>
    <w:multiLevelType w:val="hybridMultilevel"/>
    <w:tmpl w:val="9C3E6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4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BF"/>
    <w:rsid w:val="00045EA0"/>
    <w:rsid w:val="000E2A8A"/>
    <w:rsid w:val="001268A5"/>
    <w:rsid w:val="00173E64"/>
    <w:rsid w:val="001C4DE7"/>
    <w:rsid w:val="002E2F80"/>
    <w:rsid w:val="00BD43B8"/>
    <w:rsid w:val="00D5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B54F"/>
  <w15:chartTrackingRefBased/>
  <w15:docId w15:val="{EF0B63EE-91EC-4669-8176-D7CE6EEE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3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A8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2F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2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canjos@segwa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carneiro@segware.com" TargetMode="External"/><Relationship Id="rId5" Type="http://schemas.openxmlformats.org/officeDocument/2006/relationships/hyperlink" Target="mailto:rmartins@segwar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mkjo</dc:creator>
  <cp:keywords/>
  <dc:description/>
  <cp:lastModifiedBy>Renato Martins</cp:lastModifiedBy>
  <cp:revision>3</cp:revision>
  <dcterms:created xsi:type="dcterms:W3CDTF">2020-02-01T22:50:00Z</dcterms:created>
  <dcterms:modified xsi:type="dcterms:W3CDTF">2020-02-04T19:05:00Z</dcterms:modified>
</cp:coreProperties>
</file>