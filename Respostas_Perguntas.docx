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A8A" w:rsidRPr="002E2F80" w:rsidRDefault="000E2A8A" w:rsidP="000E2A8A">
      <w:pPr>
        <w:autoSpaceDE w:val="0"/>
        <w:autoSpaceDN w:val="0"/>
        <w:adjustRightInd w:val="0"/>
        <w:spacing w:after="0" w:line="240" w:lineRule="auto"/>
        <w:jc w:val="both"/>
        <w:rPr>
          <w:rFonts w:ascii="Arial" w:hAnsi="Arial" w:cs="Arial"/>
          <w:sz w:val="20"/>
          <w:szCs w:val="20"/>
        </w:rPr>
      </w:pPr>
    </w:p>
    <w:p w:rsidR="002E2F80" w:rsidRPr="00A85308" w:rsidRDefault="00BD43B8" w:rsidP="000E2A8A">
      <w:pPr>
        <w:pStyle w:val="PargrafodaLista"/>
        <w:numPr>
          <w:ilvl w:val="0"/>
          <w:numId w:val="10"/>
        </w:numPr>
        <w:autoSpaceDE w:val="0"/>
        <w:autoSpaceDN w:val="0"/>
        <w:adjustRightInd w:val="0"/>
        <w:spacing w:after="0" w:line="240" w:lineRule="auto"/>
        <w:jc w:val="both"/>
        <w:rPr>
          <w:rFonts w:ascii="Arial" w:hAnsi="Arial" w:cs="Arial"/>
          <w:i/>
          <w:iCs/>
          <w:sz w:val="20"/>
          <w:szCs w:val="20"/>
        </w:rPr>
      </w:pPr>
      <w:r>
        <w:rPr>
          <w:rFonts w:ascii="Arial" w:hAnsi="Arial" w:cs="Arial"/>
          <w:i/>
          <w:iCs/>
          <w:sz w:val="20"/>
          <w:szCs w:val="20"/>
        </w:rPr>
        <w:t>Qual sua experiência com bancos de dados relacionais e não relacionais</w:t>
      </w:r>
      <w:r w:rsidR="000E2A8A" w:rsidRPr="002E2F80">
        <w:rPr>
          <w:rFonts w:ascii="Arial" w:hAnsi="Arial" w:cs="Arial"/>
          <w:i/>
          <w:iCs/>
          <w:sz w:val="20"/>
          <w:szCs w:val="20"/>
        </w:rPr>
        <w:t xml:space="preserve">? Por favor, nomeie o principal projeto o qual você utilizou </w:t>
      </w:r>
      <w:r>
        <w:rPr>
          <w:rFonts w:ascii="Arial" w:hAnsi="Arial" w:cs="Arial"/>
          <w:i/>
          <w:iCs/>
          <w:sz w:val="20"/>
          <w:szCs w:val="20"/>
        </w:rPr>
        <w:t>estas tecnologias e quais tecnologias</w:t>
      </w:r>
      <w:r w:rsidR="000E2A8A" w:rsidRPr="002E2F80">
        <w:rPr>
          <w:rFonts w:ascii="Arial" w:hAnsi="Arial" w:cs="Arial"/>
          <w:i/>
          <w:iCs/>
          <w:sz w:val="20"/>
          <w:szCs w:val="20"/>
        </w:rPr>
        <w:t>.</w:t>
      </w:r>
    </w:p>
    <w:p w:rsidR="00A85308" w:rsidRDefault="00A85308" w:rsidP="00A85308">
      <w:pPr>
        <w:pStyle w:val="PargrafodaLista"/>
        <w:autoSpaceDE w:val="0"/>
        <w:autoSpaceDN w:val="0"/>
        <w:adjustRightInd w:val="0"/>
        <w:spacing w:after="0" w:line="240" w:lineRule="auto"/>
        <w:jc w:val="both"/>
        <w:rPr>
          <w:rFonts w:ascii="Arial" w:hAnsi="Arial" w:cs="Arial"/>
          <w:iCs/>
          <w:color w:val="BFBFBF" w:themeColor="background1" w:themeShade="BF"/>
          <w:sz w:val="20"/>
          <w:szCs w:val="20"/>
        </w:rPr>
      </w:pPr>
      <w:r>
        <w:rPr>
          <w:rFonts w:ascii="Arial" w:hAnsi="Arial" w:cs="Arial"/>
          <w:iCs/>
          <w:color w:val="BFBFBF" w:themeColor="background1" w:themeShade="BF"/>
          <w:sz w:val="20"/>
          <w:szCs w:val="20"/>
        </w:rPr>
        <w:t>Possui experiência com bancos de dados relacionais (</w:t>
      </w:r>
      <w:proofErr w:type="gramStart"/>
      <w:r>
        <w:rPr>
          <w:rFonts w:ascii="Arial" w:hAnsi="Arial" w:cs="Arial"/>
          <w:iCs/>
          <w:color w:val="BFBFBF" w:themeColor="background1" w:themeShade="BF"/>
          <w:sz w:val="20"/>
          <w:szCs w:val="20"/>
        </w:rPr>
        <w:t>5</w:t>
      </w:r>
      <w:proofErr w:type="gramEnd"/>
      <w:r>
        <w:rPr>
          <w:rFonts w:ascii="Arial" w:hAnsi="Arial" w:cs="Arial"/>
          <w:iCs/>
          <w:color w:val="BFBFBF" w:themeColor="background1" w:themeShade="BF"/>
          <w:sz w:val="20"/>
          <w:szCs w:val="20"/>
        </w:rPr>
        <w:t xml:space="preserve"> anos), porém apenas estudei sobre banco de dados relacionais.</w:t>
      </w:r>
    </w:p>
    <w:p w:rsidR="00A85308" w:rsidRDefault="00A85308" w:rsidP="00A85308">
      <w:pPr>
        <w:pStyle w:val="PargrafodaLista"/>
        <w:autoSpaceDE w:val="0"/>
        <w:autoSpaceDN w:val="0"/>
        <w:adjustRightInd w:val="0"/>
        <w:spacing w:after="0" w:line="240" w:lineRule="auto"/>
        <w:jc w:val="both"/>
        <w:rPr>
          <w:rFonts w:ascii="Arial" w:hAnsi="Arial" w:cs="Arial"/>
          <w:iCs/>
          <w:color w:val="BFBFBF" w:themeColor="background1" w:themeShade="BF"/>
          <w:sz w:val="20"/>
          <w:szCs w:val="20"/>
        </w:rPr>
      </w:pPr>
      <w:r>
        <w:rPr>
          <w:rFonts w:ascii="Arial" w:hAnsi="Arial" w:cs="Arial"/>
          <w:iCs/>
          <w:color w:val="BFBFBF" w:themeColor="background1" w:themeShade="BF"/>
          <w:sz w:val="20"/>
          <w:szCs w:val="20"/>
        </w:rPr>
        <w:t>Como principal projeto que apliquei banco de dados relacionais, posso dizer que está atrelado ao trabalho de alocação de bases operacionais para as concessionárias de energia elétrica do grupo que trabalho: as empresas do grupo estão passando por um momento de internalização de serviços (em especial, o do atendimento de ocorrências de falta de energia e</w:t>
      </w:r>
      <w:r w:rsidR="00A424A4">
        <w:rPr>
          <w:rFonts w:ascii="Arial" w:hAnsi="Arial" w:cs="Arial"/>
          <w:iCs/>
          <w:color w:val="BFBFBF" w:themeColor="background1" w:themeShade="BF"/>
          <w:sz w:val="20"/>
          <w:szCs w:val="20"/>
        </w:rPr>
        <w:t>létrica e atendimentos comerciais</w:t>
      </w:r>
      <w:r>
        <w:rPr>
          <w:rFonts w:ascii="Arial" w:hAnsi="Arial" w:cs="Arial"/>
          <w:iCs/>
          <w:color w:val="BFBFBF" w:themeColor="background1" w:themeShade="BF"/>
          <w:sz w:val="20"/>
          <w:szCs w:val="20"/>
        </w:rPr>
        <w:t xml:space="preserve"> </w:t>
      </w:r>
      <w:r w:rsidR="00A424A4">
        <w:rPr>
          <w:rFonts w:ascii="Arial" w:hAnsi="Arial" w:cs="Arial"/>
          <w:iCs/>
          <w:color w:val="BFBFBF" w:themeColor="background1" w:themeShade="BF"/>
          <w:sz w:val="20"/>
          <w:szCs w:val="20"/>
        </w:rPr>
        <w:t>(</w:t>
      </w:r>
      <w:r>
        <w:rPr>
          <w:rFonts w:ascii="Arial" w:hAnsi="Arial" w:cs="Arial"/>
          <w:iCs/>
          <w:color w:val="BFBFBF" w:themeColor="background1" w:themeShade="BF"/>
          <w:sz w:val="20"/>
          <w:szCs w:val="20"/>
        </w:rPr>
        <w:t xml:space="preserve">como ligações novas, </w:t>
      </w:r>
      <w:proofErr w:type="gramStart"/>
      <w:r>
        <w:rPr>
          <w:rFonts w:ascii="Arial" w:hAnsi="Arial" w:cs="Arial"/>
          <w:iCs/>
          <w:color w:val="BFBFBF" w:themeColor="background1" w:themeShade="BF"/>
          <w:sz w:val="20"/>
          <w:szCs w:val="20"/>
        </w:rPr>
        <w:t>corte,</w:t>
      </w:r>
      <w:proofErr w:type="gramEnd"/>
      <w:r>
        <w:rPr>
          <w:rFonts w:ascii="Arial" w:hAnsi="Arial" w:cs="Arial"/>
          <w:iCs/>
          <w:color w:val="BFBFBF" w:themeColor="background1" w:themeShade="BF"/>
          <w:sz w:val="20"/>
          <w:szCs w:val="20"/>
        </w:rPr>
        <w:t xml:space="preserve"> fiscalização de irregularidades). Contudo, era necessário saber quantos eletricistas contratar e onde estes eletricistas deveriam estar, de forma a minimizar o deslocamento até o serviço de forma que a demanda fosse atendida com o mínimo possível de recurso, mas dentro do prazo.</w:t>
      </w:r>
    </w:p>
    <w:p w:rsidR="00A85308" w:rsidRDefault="00A85308" w:rsidP="00A85308">
      <w:pPr>
        <w:pStyle w:val="PargrafodaLista"/>
        <w:autoSpaceDE w:val="0"/>
        <w:autoSpaceDN w:val="0"/>
        <w:adjustRightInd w:val="0"/>
        <w:spacing w:after="0" w:line="240" w:lineRule="auto"/>
        <w:jc w:val="both"/>
        <w:rPr>
          <w:rFonts w:ascii="Arial" w:hAnsi="Arial" w:cs="Arial"/>
          <w:iCs/>
          <w:color w:val="BFBFBF" w:themeColor="background1" w:themeShade="BF"/>
          <w:sz w:val="20"/>
          <w:szCs w:val="20"/>
        </w:rPr>
      </w:pPr>
      <w:r>
        <w:rPr>
          <w:rFonts w:ascii="Arial" w:hAnsi="Arial" w:cs="Arial"/>
          <w:iCs/>
          <w:color w:val="BFBFBF" w:themeColor="background1" w:themeShade="BF"/>
          <w:sz w:val="20"/>
          <w:szCs w:val="20"/>
        </w:rPr>
        <w:t>Dessa forma, levantei todos os atendimentos que realizamos (através das antigas empreiteiras) e verifiquei o comportamento da demanda ao longo dos dias da semana de cada cidade dentro da área de concessão.</w:t>
      </w:r>
    </w:p>
    <w:p w:rsidR="00A85308" w:rsidRDefault="00A424A4" w:rsidP="00A85308">
      <w:pPr>
        <w:pStyle w:val="PargrafodaLista"/>
        <w:autoSpaceDE w:val="0"/>
        <w:autoSpaceDN w:val="0"/>
        <w:adjustRightInd w:val="0"/>
        <w:spacing w:after="0" w:line="240" w:lineRule="auto"/>
        <w:jc w:val="both"/>
        <w:rPr>
          <w:rFonts w:ascii="Arial" w:hAnsi="Arial" w:cs="Arial"/>
          <w:iCs/>
          <w:color w:val="BFBFBF" w:themeColor="background1" w:themeShade="BF"/>
          <w:sz w:val="20"/>
          <w:szCs w:val="20"/>
        </w:rPr>
      </w:pPr>
      <w:r>
        <w:rPr>
          <w:rFonts w:ascii="Arial" w:hAnsi="Arial" w:cs="Arial"/>
          <w:iCs/>
          <w:color w:val="BFBFBF" w:themeColor="background1" w:themeShade="BF"/>
          <w:sz w:val="20"/>
          <w:szCs w:val="20"/>
        </w:rPr>
        <w:t>Através de um</w:t>
      </w:r>
      <w:r w:rsidR="00A85308">
        <w:rPr>
          <w:rFonts w:ascii="Arial" w:hAnsi="Arial" w:cs="Arial"/>
          <w:iCs/>
          <w:color w:val="BFBFBF" w:themeColor="background1" w:themeShade="BF"/>
          <w:sz w:val="20"/>
          <w:szCs w:val="20"/>
        </w:rPr>
        <w:t xml:space="preserve"> algoritmo de </w:t>
      </w:r>
      <w:proofErr w:type="spellStart"/>
      <w:r w:rsidR="00A85308">
        <w:rPr>
          <w:rFonts w:ascii="Arial" w:hAnsi="Arial" w:cs="Arial"/>
          <w:iCs/>
          <w:color w:val="BFBFBF" w:themeColor="background1" w:themeShade="BF"/>
          <w:sz w:val="20"/>
          <w:szCs w:val="20"/>
        </w:rPr>
        <w:t>clusterização</w:t>
      </w:r>
      <w:proofErr w:type="spellEnd"/>
      <w:r w:rsidR="00A85308">
        <w:rPr>
          <w:rFonts w:ascii="Arial" w:hAnsi="Arial" w:cs="Arial"/>
          <w:iCs/>
          <w:color w:val="BFBFBF" w:themeColor="background1" w:themeShade="BF"/>
          <w:sz w:val="20"/>
          <w:szCs w:val="20"/>
        </w:rPr>
        <w:t xml:space="preserve"> e a localização de cada serviço realizado, pude definir onde deveriam ficar as bases onde os eletricistas ficariam alocados. A partir dessa </w:t>
      </w:r>
      <w:proofErr w:type="spellStart"/>
      <w:r w:rsidR="00A85308">
        <w:rPr>
          <w:rFonts w:ascii="Arial" w:hAnsi="Arial" w:cs="Arial"/>
          <w:iCs/>
          <w:color w:val="BFBFBF" w:themeColor="background1" w:themeShade="BF"/>
          <w:sz w:val="20"/>
          <w:szCs w:val="20"/>
        </w:rPr>
        <w:t>cluterização</w:t>
      </w:r>
      <w:proofErr w:type="spellEnd"/>
      <w:r w:rsidR="00A85308">
        <w:rPr>
          <w:rFonts w:ascii="Arial" w:hAnsi="Arial" w:cs="Arial"/>
          <w:iCs/>
          <w:color w:val="BFBFBF" w:themeColor="background1" w:themeShade="BF"/>
          <w:sz w:val="20"/>
          <w:szCs w:val="20"/>
        </w:rPr>
        <w:t xml:space="preserve"> e do comportamento da demanda de cada cidade, pude definir a quantidade de eletricistas necessários e ainda</w:t>
      </w:r>
      <w:r>
        <w:rPr>
          <w:rFonts w:ascii="Arial" w:hAnsi="Arial" w:cs="Arial"/>
          <w:iCs/>
          <w:color w:val="BFBFBF" w:themeColor="background1" w:themeShade="BF"/>
          <w:sz w:val="20"/>
          <w:szCs w:val="20"/>
        </w:rPr>
        <w:t xml:space="preserve"> a escala das equipes, de forma a atender os serviços no menor tempo.</w:t>
      </w:r>
    </w:p>
    <w:p w:rsidR="00A85308" w:rsidRPr="00A85308" w:rsidRDefault="00A85308" w:rsidP="00A85308">
      <w:pPr>
        <w:pStyle w:val="PargrafodaLista"/>
        <w:autoSpaceDE w:val="0"/>
        <w:autoSpaceDN w:val="0"/>
        <w:adjustRightInd w:val="0"/>
        <w:spacing w:after="0" w:line="240" w:lineRule="auto"/>
        <w:jc w:val="both"/>
        <w:rPr>
          <w:rFonts w:ascii="Arial" w:hAnsi="Arial" w:cs="Arial"/>
          <w:iCs/>
          <w:color w:val="BFBFBF" w:themeColor="background1" w:themeShade="BF"/>
          <w:sz w:val="20"/>
          <w:szCs w:val="20"/>
        </w:rPr>
      </w:pPr>
    </w:p>
    <w:p w:rsidR="00A85308" w:rsidRDefault="00A85308" w:rsidP="00A85308">
      <w:pPr>
        <w:pStyle w:val="PargrafodaLista"/>
        <w:autoSpaceDE w:val="0"/>
        <w:autoSpaceDN w:val="0"/>
        <w:adjustRightInd w:val="0"/>
        <w:spacing w:after="0" w:line="240" w:lineRule="auto"/>
        <w:jc w:val="both"/>
        <w:rPr>
          <w:rFonts w:ascii="Arial" w:hAnsi="Arial" w:cs="Arial"/>
          <w:i/>
          <w:iCs/>
          <w:sz w:val="20"/>
          <w:szCs w:val="20"/>
        </w:rPr>
      </w:pPr>
    </w:p>
    <w:p w:rsidR="002E2F80" w:rsidRDefault="000E2A8A" w:rsidP="00BD43B8">
      <w:pPr>
        <w:pStyle w:val="PargrafodaLista"/>
        <w:numPr>
          <w:ilvl w:val="0"/>
          <w:numId w:val="10"/>
        </w:numPr>
        <w:autoSpaceDE w:val="0"/>
        <w:autoSpaceDN w:val="0"/>
        <w:adjustRightInd w:val="0"/>
        <w:spacing w:after="0" w:line="240" w:lineRule="auto"/>
        <w:jc w:val="both"/>
        <w:rPr>
          <w:rFonts w:ascii="Arial" w:hAnsi="Arial" w:cs="Arial"/>
          <w:i/>
          <w:iCs/>
          <w:sz w:val="20"/>
          <w:szCs w:val="20"/>
        </w:rPr>
      </w:pPr>
      <w:r w:rsidRPr="002E2F80">
        <w:rPr>
          <w:rFonts w:ascii="Arial" w:hAnsi="Arial" w:cs="Arial"/>
          <w:i/>
          <w:iCs/>
          <w:sz w:val="20"/>
          <w:szCs w:val="20"/>
        </w:rPr>
        <w:t xml:space="preserve">Você possui experiência em alguma </w:t>
      </w:r>
      <w:r w:rsidR="00BD43B8">
        <w:rPr>
          <w:rFonts w:ascii="Arial" w:hAnsi="Arial" w:cs="Arial"/>
          <w:i/>
          <w:iCs/>
          <w:sz w:val="20"/>
          <w:szCs w:val="20"/>
        </w:rPr>
        <w:t xml:space="preserve">ferramenta de BI (Tableau, </w:t>
      </w:r>
      <w:proofErr w:type="spellStart"/>
      <w:proofErr w:type="gramStart"/>
      <w:r w:rsidR="00BD43B8">
        <w:rPr>
          <w:rFonts w:ascii="Arial" w:hAnsi="Arial" w:cs="Arial"/>
          <w:i/>
          <w:iCs/>
          <w:sz w:val="20"/>
          <w:szCs w:val="20"/>
        </w:rPr>
        <w:t>PowerBI</w:t>
      </w:r>
      <w:proofErr w:type="spellEnd"/>
      <w:proofErr w:type="gramEnd"/>
      <w:r w:rsidR="00BD43B8">
        <w:rPr>
          <w:rFonts w:ascii="Arial" w:hAnsi="Arial" w:cs="Arial"/>
          <w:i/>
          <w:iCs/>
          <w:sz w:val="20"/>
          <w:szCs w:val="20"/>
        </w:rPr>
        <w:t xml:space="preserve">, </w:t>
      </w:r>
      <w:proofErr w:type="spellStart"/>
      <w:r w:rsidR="00BD43B8">
        <w:rPr>
          <w:rFonts w:ascii="Arial" w:hAnsi="Arial" w:cs="Arial"/>
          <w:i/>
          <w:iCs/>
          <w:sz w:val="20"/>
          <w:szCs w:val="20"/>
        </w:rPr>
        <w:t>QlikView</w:t>
      </w:r>
      <w:proofErr w:type="spellEnd"/>
      <w:r w:rsidR="00BD43B8">
        <w:rPr>
          <w:rFonts w:ascii="Arial" w:hAnsi="Arial" w:cs="Arial"/>
          <w:i/>
          <w:iCs/>
          <w:sz w:val="20"/>
          <w:szCs w:val="20"/>
        </w:rPr>
        <w:t>)</w:t>
      </w:r>
      <w:r w:rsidRPr="002E2F80">
        <w:rPr>
          <w:rFonts w:ascii="Arial" w:hAnsi="Arial" w:cs="Arial"/>
          <w:i/>
          <w:iCs/>
          <w:sz w:val="20"/>
          <w:szCs w:val="20"/>
        </w:rPr>
        <w:t>?</w:t>
      </w:r>
    </w:p>
    <w:p w:rsidR="00A424A4" w:rsidRDefault="00A424A4" w:rsidP="00A424A4">
      <w:pPr>
        <w:pStyle w:val="PargrafodaLista"/>
        <w:autoSpaceDE w:val="0"/>
        <w:autoSpaceDN w:val="0"/>
        <w:adjustRightInd w:val="0"/>
        <w:spacing w:after="0" w:line="240" w:lineRule="auto"/>
        <w:jc w:val="both"/>
        <w:rPr>
          <w:rFonts w:ascii="Arial" w:hAnsi="Arial" w:cs="Arial"/>
          <w:i/>
          <w:iCs/>
          <w:color w:val="BFBFBF" w:themeColor="background1" w:themeShade="BF"/>
          <w:sz w:val="20"/>
          <w:szCs w:val="20"/>
        </w:rPr>
      </w:pPr>
      <w:r w:rsidRPr="00A424A4">
        <w:rPr>
          <w:rFonts w:ascii="Arial" w:hAnsi="Arial" w:cs="Arial"/>
          <w:iCs/>
          <w:color w:val="BFBFBF" w:themeColor="background1" w:themeShade="BF"/>
          <w:sz w:val="20"/>
          <w:szCs w:val="20"/>
        </w:rPr>
        <w:t xml:space="preserve">Já trabalhei com </w:t>
      </w:r>
      <w:proofErr w:type="spellStart"/>
      <w:r w:rsidRPr="00A424A4">
        <w:rPr>
          <w:rFonts w:ascii="Arial" w:hAnsi="Arial" w:cs="Arial"/>
          <w:iCs/>
          <w:color w:val="BFBFBF" w:themeColor="background1" w:themeShade="BF"/>
          <w:sz w:val="20"/>
          <w:szCs w:val="20"/>
        </w:rPr>
        <w:t>Tableu</w:t>
      </w:r>
      <w:proofErr w:type="spellEnd"/>
      <w:r>
        <w:rPr>
          <w:rFonts w:ascii="Arial" w:hAnsi="Arial" w:cs="Arial"/>
          <w:iCs/>
          <w:color w:val="BFBFBF" w:themeColor="background1" w:themeShade="BF"/>
          <w:sz w:val="20"/>
          <w:szCs w:val="20"/>
        </w:rPr>
        <w:t xml:space="preserve"> (faz </w:t>
      </w:r>
      <w:proofErr w:type="gramStart"/>
      <w:r>
        <w:rPr>
          <w:rFonts w:ascii="Arial" w:hAnsi="Arial" w:cs="Arial"/>
          <w:iCs/>
          <w:color w:val="BFBFBF" w:themeColor="background1" w:themeShade="BF"/>
          <w:sz w:val="20"/>
          <w:szCs w:val="20"/>
        </w:rPr>
        <w:t>1</w:t>
      </w:r>
      <w:proofErr w:type="gramEnd"/>
      <w:r>
        <w:rPr>
          <w:rFonts w:ascii="Arial" w:hAnsi="Arial" w:cs="Arial"/>
          <w:iCs/>
          <w:color w:val="BFBFBF" w:themeColor="background1" w:themeShade="BF"/>
          <w:sz w:val="20"/>
          <w:szCs w:val="20"/>
        </w:rPr>
        <w:t xml:space="preserve"> ano que conheço a ferramenta), na construção de mapas iterativos e de alguns </w:t>
      </w:r>
      <w:proofErr w:type="spellStart"/>
      <w:r w:rsidRPr="00A424A4">
        <w:rPr>
          <w:rFonts w:ascii="Arial" w:hAnsi="Arial" w:cs="Arial"/>
          <w:i/>
          <w:iCs/>
          <w:color w:val="BFBFBF" w:themeColor="background1" w:themeShade="BF"/>
          <w:sz w:val="20"/>
          <w:szCs w:val="20"/>
        </w:rPr>
        <w:t>dashboards</w:t>
      </w:r>
      <w:proofErr w:type="spellEnd"/>
    </w:p>
    <w:p w:rsidR="00A424A4" w:rsidRPr="00A424A4" w:rsidRDefault="00A424A4" w:rsidP="00A424A4">
      <w:pPr>
        <w:pStyle w:val="PargrafodaLista"/>
        <w:autoSpaceDE w:val="0"/>
        <w:autoSpaceDN w:val="0"/>
        <w:adjustRightInd w:val="0"/>
        <w:spacing w:after="0" w:line="240" w:lineRule="auto"/>
        <w:jc w:val="both"/>
        <w:rPr>
          <w:rFonts w:ascii="Arial" w:hAnsi="Arial" w:cs="Arial"/>
          <w:iCs/>
          <w:color w:val="BFBFBF" w:themeColor="background1" w:themeShade="BF"/>
          <w:sz w:val="20"/>
          <w:szCs w:val="20"/>
        </w:rPr>
      </w:pPr>
    </w:p>
    <w:p w:rsidR="002E2F80" w:rsidRDefault="00BD43B8" w:rsidP="000E2A8A">
      <w:pPr>
        <w:pStyle w:val="PargrafodaLista"/>
        <w:numPr>
          <w:ilvl w:val="0"/>
          <w:numId w:val="10"/>
        </w:numPr>
        <w:autoSpaceDE w:val="0"/>
        <w:autoSpaceDN w:val="0"/>
        <w:adjustRightInd w:val="0"/>
        <w:spacing w:after="0" w:line="240" w:lineRule="auto"/>
        <w:jc w:val="both"/>
        <w:rPr>
          <w:rFonts w:ascii="Arial" w:hAnsi="Arial" w:cs="Arial"/>
          <w:i/>
          <w:iCs/>
          <w:sz w:val="20"/>
          <w:szCs w:val="20"/>
        </w:rPr>
      </w:pPr>
      <w:r>
        <w:rPr>
          <w:rFonts w:ascii="Arial" w:hAnsi="Arial" w:cs="Arial"/>
          <w:i/>
          <w:iCs/>
          <w:sz w:val="20"/>
          <w:szCs w:val="20"/>
        </w:rPr>
        <w:t xml:space="preserve">Qual a sua experiência em </w:t>
      </w:r>
      <w:proofErr w:type="gramStart"/>
      <w:r>
        <w:rPr>
          <w:rFonts w:ascii="Arial" w:hAnsi="Arial" w:cs="Arial"/>
          <w:i/>
          <w:iCs/>
          <w:sz w:val="20"/>
          <w:szCs w:val="20"/>
        </w:rPr>
        <w:t>análise preditivas</w:t>
      </w:r>
      <w:proofErr w:type="gramEnd"/>
      <w:r>
        <w:rPr>
          <w:rFonts w:ascii="Arial" w:hAnsi="Arial" w:cs="Arial"/>
          <w:i/>
          <w:iCs/>
          <w:sz w:val="20"/>
          <w:szCs w:val="20"/>
        </w:rPr>
        <w:t xml:space="preserve"> e aprendizado de máquina</w:t>
      </w:r>
      <w:r w:rsidR="000E2A8A" w:rsidRPr="002E2F80">
        <w:rPr>
          <w:rFonts w:ascii="Arial" w:hAnsi="Arial" w:cs="Arial"/>
          <w:i/>
          <w:iCs/>
          <w:sz w:val="20"/>
          <w:szCs w:val="20"/>
        </w:rPr>
        <w:t>?</w:t>
      </w:r>
    </w:p>
    <w:p w:rsidR="00A424A4" w:rsidRPr="00A424A4" w:rsidRDefault="00A424A4" w:rsidP="00A424A4">
      <w:pPr>
        <w:pStyle w:val="PargrafodaLista"/>
        <w:autoSpaceDE w:val="0"/>
        <w:autoSpaceDN w:val="0"/>
        <w:adjustRightInd w:val="0"/>
        <w:spacing w:after="0" w:line="240" w:lineRule="auto"/>
        <w:jc w:val="both"/>
        <w:rPr>
          <w:rFonts w:ascii="Arial" w:hAnsi="Arial" w:cs="Arial"/>
          <w:iCs/>
          <w:color w:val="BFBFBF" w:themeColor="background1" w:themeShade="BF"/>
          <w:sz w:val="20"/>
          <w:szCs w:val="20"/>
        </w:rPr>
      </w:pPr>
      <w:r w:rsidRPr="00A424A4">
        <w:rPr>
          <w:rFonts w:ascii="Arial" w:hAnsi="Arial" w:cs="Arial"/>
          <w:iCs/>
          <w:color w:val="BFBFBF" w:themeColor="background1" w:themeShade="BF"/>
          <w:sz w:val="20"/>
          <w:szCs w:val="20"/>
        </w:rPr>
        <w:t>Já fiz cursos de pós-graduação na UNICAMP voltados para aprendizado de máquina e pretendo realizar o mestrado na universidade (comecei meus estudos como aluno especial pela UNICAMP em 2016).</w:t>
      </w:r>
    </w:p>
    <w:p w:rsidR="00A424A4" w:rsidRDefault="00A424A4" w:rsidP="00A424A4">
      <w:pPr>
        <w:pStyle w:val="PargrafodaLista"/>
        <w:autoSpaceDE w:val="0"/>
        <w:autoSpaceDN w:val="0"/>
        <w:adjustRightInd w:val="0"/>
        <w:spacing w:after="0" w:line="240" w:lineRule="auto"/>
        <w:jc w:val="both"/>
        <w:rPr>
          <w:rFonts w:ascii="Arial" w:hAnsi="Arial" w:cs="Arial"/>
          <w:iCs/>
          <w:sz w:val="20"/>
          <w:szCs w:val="20"/>
        </w:rPr>
      </w:pPr>
      <w:r w:rsidRPr="00A424A4">
        <w:rPr>
          <w:rFonts w:ascii="Arial" w:hAnsi="Arial" w:cs="Arial"/>
          <w:iCs/>
          <w:color w:val="BFBFBF" w:themeColor="background1" w:themeShade="BF"/>
          <w:sz w:val="20"/>
          <w:szCs w:val="20"/>
        </w:rPr>
        <w:t xml:space="preserve">Além disso, tenho realizado cursos pela plataforma </w:t>
      </w:r>
      <w:r w:rsidRPr="00A424A4">
        <w:rPr>
          <w:rFonts w:ascii="Arial" w:hAnsi="Arial" w:cs="Arial"/>
          <w:i/>
          <w:iCs/>
          <w:color w:val="BFBFBF" w:themeColor="background1" w:themeShade="BF"/>
          <w:sz w:val="20"/>
          <w:szCs w:val="20"/>
        </w:rPr>
        <w:t xml:space="preserve">Data Science </w:t>
      </w:r>
      <w:proofErr w:type="spellStart"/>
      <w:r w:rsidRPr="00A424A4">
        <w:rPr>
          <w:rFonts w:ascii="Arial" w:hAnsi="Arial" w:cs="Arial"/>
          <w:i/>
          <w:iCs/>
          <w:color w:val="BFBFBF" w:themeColor="background1" w:themeShade="BF"/>
          <w:sz w:val="20"/>
          <w:szCs w:val="20"/>
        </w:rPr>
        <w:t>Academy</w:t>
      </w:r>
      <w:proofErr w:type="spellEnd"/>
      <w:r w:rsidRPr="00A424A4">
        <w:rPr>
          <w:rFonts w:ascii="Arial" w:hAnsi="Arial" w:cs="Arial"/>
          <w:iCs/>
          <w:color w:val="BFBFBF" w:themeColor="background1" w:themeShade="BF"/>
          <w:sz w:val="20"/>
          <w:szCs w:val="20"/>
        </w:rPr>
        <w:t xml:space="preserve"> para garantir a formação completa para cientistas de dados.</w:t>
      </w:r>
      <w:r>
        <w:rPr>
          <w:rFonts w:ascii="Arial" w:hAnsi="Arial" w:cs="Arial"/>
          <w:iCs/>
          <w:sz w:val="20"/>
          <w:szCs w:val="20"/>
        </w:rPr>
        <w:t xml:space="preserve"> </w:t>
      </w:r>
    </w:p>
    <w:p w:rsidR="00A424A4" w:rsidRPr="00A424A4" w:rsidRDefault="00A424A4" w:rsidP="00A424A4">
      <w:pPr>
        <w:pStyle w:val="PargrafodaLista"/>
        <w:autoSpaceDE w:val="0"/>
        <w:autoSpaceDN w:val="0"/>
        <w:adjustRightInd w:val="0"/>
        <w:spacing w:after="0" w:line="240" w:lineRule="auto"/>
        <w:jc w:val="both"/>
        <w:rPr>
          <w:rFonts w:ascii="Arial" w:hAnsi="Arial" w:cs="Arial"/>
          <w:iCs/>
          <w:sz w:val="20"/>
          <w:szCs w:val="20"/>
        </w:rPr>
      </w:pPr>
    </w:p>
    <w:p w:rsidR="000E2A8A" w:rsidRDefault="000E2A8A" w:rsidP="000E2A8A">
      <w:pPr>
        <w:pStyle w:val="PargrafodaLista"/>
        <w:numPr>
          <w:ilvl w:val="0"/>
          <w:numId w:val="10"/>
        </w:numPr>
        <w:autoSpaceDE w:val="0"/>
        <w:autoSpaceDN w:val="0"/>
        <w:adjustRightInd w:val="0"/>
        <w:spacing w:after="0" w:line="240" w:lineRule="auto"/>
        <w:jc w:val="both"/>
        <w:rPr>
          <w:rFonts w:ascii="Arial" w:hAnsi="Arial" w:cs="Arial"/>
          <w:i/>
          <w:iCs/>
          <w:sz w:val="20"/>
          <w:szCs w:val="20"/>
        </w:rPr>
      </w:pPr>
      <w:r w:rsidRPr="002E2F80">
        <w:rPr>
          <w:rFonts w:ascii="Arial" w:hAnsi="Arial" w:cs="Arial"/>
          <w:i/>
          <w:iCs/>
          <w:sz w:val="20"/>
          <w:szCs w:val="20"/>
        </w:rPr>
        <w:t>Quais foram seus cargos nos times que você contribuiu (considerando os seus últimos projetos/trabalhos que você trabalhou)? Qual era o tamanho destes times?</w:t>
      </w:r>
    </w:p>
    <w:p w:rsidR="00A424A4" w:rsidRPr="00027F38" w:rsidRDefault="00A424A4" w:rsidP="00A424A4">
      <w:pPr>
        <w:pStyle w:val="PargrafodaLista"/>
        <w:autoSpaceDE w:val="0"/>
        <w:autoSpaceDN w:val="0"/>
        <w:adjustRightInd w:val="0"/>
        <w:spacing w:after="0" w:line="240" w:lineRule="auto"/>
        <w:jc w:val="both"/>
        <w:rPr>
          <w:rFonts w:ascii="Arial" w:hAnsi="Arial" w:cs="Arial"/>
          <w:iCs/>
          <w:color w:val="BFBFBF" w:themeColor="background1" w:themeShade="BF"/>
          <w:sz w:val="20"/>
          <w:szCs w:val="20"/>
        </w:rPr>
      </w:pPr>
      <w:r w:rsidRPr="00027F38">
        <w:rPr>
          <w:rFonts w:ascii="Arial" w:hAnsi="Arial" w:cs="Arial"/>
          <w:iCs/>
          <w:color w:val="BFBFBF" w:themeColor="background1" w:themeShade="BF"/>
          <w:sz w:val="20"/>
          <w:szCs w:val="20"/>
        </w:rPr>
        <w:t>Já trabalhei como analista de planejamento operacional, no inicio da carreira e engenheiro de planejamento operacional. O time do planejamento era composto de 16 pessoas.</w:t>
      </w:r>
    </w:p>
    <w:p w:rsidR="00A424A4" w:rsidRPr="00027F38" w:rsidRDefault="00A424A4" w:rsidP="00A424A4">
      <w:pPr>
        <w:pStyle w:val="PargrafodaLista"/>
        <w:autoSpaceDE w:val="0"/>
        <w:autoSpaceDN w:val="0"/>
        <w:adjustRightInd w:val="0"/>
        <w:spacing w:after="0" w:line="240" w:lineRule="auto"/>
        <w:jc w:val="both"/>
        <w:rPr>
          <w:rFonts w:ascii="Arial" w:hAnsi="Arial" w:cs="Arial"/>
          <w:iCs/>
          <w:color w:val="BFBFBF" w:themeColor="background1" w:themeShade="BF"/>
          <w:sz w:val="20"/>
          <w:szCs w:val="20"/>
        </w:rPr>
      </w:pPr>
      <w:r w:rsidRPr="00027F38">
        <w:rPr>
          <w:rFonts w:ascii="Arial" w:hAnsi="Arial" w:cs="Arial"/>
          <w:iCs/>
          <w:color w:val="BFBFBF" w:themeColor="background1" w:themeShade="BF"/>
          <w:sz w:val="20"/>
          <w:szCs w:val="20"/>
        </w:rPr>
        <w:t>Minha responsabilidade no time de planejamento operacional, como analista, era de construir a lista de obras de distribuição de energia elétrica da ELEKTRO, atento às metas físicas e financeiras. Como engenheiro, minha responsabilidade alterou-se para o acompanhamento físico de obras de distribuição, construindo, divulgando e propondo planos de ações para produtividade das equipes em campos, taxa de execução diária e mensal</w:t>
      </w:r>
      <w:r w:rsidR="00027F38" w:rsidRPr="00027F38">
        <w:rPr>
          <w:rFonts w:ascii="Arial" w:hAnsi="Arial" w:cs="Arial"/>
          <w:iCs/>
          <w:color w:val="BFBFBF" w:themeColor="background1" w:themeShade="BF"/>
          <w:sz w:val="20"/>
          <w:szCs w:val="20"/>
        </w:rPr>
        <w:t xml:space="preserve">, acompanhamento da execução de obras específicas de importância para a </w:t>
      </w:r>
      <w:proofErr w:type="gramStart"/>
      <w:r w:rsidR="00027F38" w:rsidRPr="00027F38">
        <w:rPr>
          <w:rFonts w:ascii="Arial" w:hAnsi="Arial" w:cs="Arial"/>
          <w:iCs/>
          <w:color w:val="BFBFBF" w:themeColor="background1" w:themeShade="BF"/>
          <w:sz w:val="20"/>
          <w:szCs w:val="20"/>
        </w:rPr>
        <w:t>companhia</w:t>
      </w:r>
      <w:proofErr w:type="gramEnd"/>
      <w:r w:rsidRPr="00027F38">
        <w:rPr>
          <w:rFonts w:ascii="Arial" w:hAnsi="Arial" w:cs="Arial"/>
          <w:iCs/>
          <w:color w:val="BFBFBF" w:themeColor="background1" w:themeShade="BF"/>
          <w:sz w:val="20"/>
          <w:szCs w:val="20"/>
        </w:rPr>
        <w:t xml:space="preserve"> </w:t>
      </w:r>
    </w:p>
    <w:p w:rsidR="00A424A4" w:rsidRPr="00027F38" w:rsidRDefault="00027F38" w:rsidP="00A424A4">
      <w:pPr>
        <w:pStyle w:val="PargrafodaLista"/>
        <w:autoSpaceDE w:val="0"/>
        <w:autoSpaceDN w:val="0"/>
        <w:adjustRightInd w:val="0"/>
        <w:spacing w:after="0" w:line="240" w:lineRule="auto"/>
        <w:jc w:val="both"/>
        <w:rPr>
          <w:rFonts w:ascii="Arial" w:hAnsi="Arial" w:cs="Arial"/>
          <w:iCs/>
          <w:color w:val="BFBFBF" w:themeColor="background1" w:themeShade="BF"/>
          <w:sz w:val="20"/>
          <w:szCs w:val="20"/>
        </w:rPr>
      </w:pPr>
      <w:r w:rsidRPr="00027F38">
        <w:rPr>
          <w:rFonts w:ascii="Arial" w:hAnsi="Arial" w:cs="Arial"/>
          <w:iCs/>
          <w:color w:val="BFBFBF" w:themeColor="background1" w:themeShade="BF"/>
          <w:sz w:val="20"/>
          <w:szCs w:val="20"/>
        </w:rPr>
        <w:t xml:space="preserve">Atualmente, meu cargo é de engenheiro de processos e projetos, </w:t>
      </w:r>
      <w:proofErr w:type="gramStart"/>
      <w:r w:rsidRPr="00027F38">
        <w:rPr>
          <w:rFonts w:ascii="Arial" w:hAnsi="Arial" w:cs="Arial"/>
          <w:iCs/>
          <w:color w:val="BFBFBF" w:themeColor="background1" w:themeShade="BF"/>
          <w:sz w:val="20"/>
          <w:szCs w:val="20"/>
        </w:rPr>
        <w:t>tendo junto</w:t>
      </w:r>
      <w:proofErr w:type="gramEnd"/>
      <w:r w:rsidRPr="00027F38">
        <w:rPr>
          <w:rFonts w:ascii="Arial" w:hAnsi="Arial" w:cs="Arial"/>
          <w:iCs/>
          <w:color w:val="BFBFBF" w:themeColor="background1" w:themeShade="BF"/>
          <w:sz w:val="20"/>
          <w:szCs w:val="20"/>
        </w:rPr>
        <w:t xml:space="preserve"> comigo um time de 15 pessoas. Neste cargo, tenho como responsabilidade </w:t>
      </w:r>
      <w:r>
        <w:rPr>
          <w:rFonts w:ascii="Arial" w:hAnsi="Arial" w:cs="Arial"/>
          <w:iCs/>
          <w:color w:val="BFBFBF" w:themeColor="background1" w:themeShade="BF"/>
          <w:sz w:val="20"/>
          <w:szCs w:val="20"/>
        </w:rPr>
        <w:t xml:space="preserve">a </w:t>
      </w:r>
      <w:r w:rsidRPr="00027F38">
        <w:rPr>
          <w:rFonts w:ascii="Arial" w:hAnsi="Arial" w:cs="Arial"/>
          <w:iCs/>
          <w:color w:val="BFBFBF" w:themeColor="background1" w:themeShade="BF"/>
          <w:sz w:val="20"/>
          <w:szCs w:val="20"/>
        </w:rPr>
        <w:t>padronização de processos de redes dent</w:t>
      </w:r>
      <w:r>
        <w:rPr>
          <w:rFonts w:ascii="Arial" w:hAnsi="Arial" w:cs="Arial"/>
          <w:iCs/>
          <w:color w:val="BFBFBF" w:themeColor="background1" w:themeShade="BF"/>
          <w:sz w:val="20"/>
          <w:szCs w:val="20"/>
        </w:rPr>
        <w:t xml:space="preserve">ro das concessionárias do grupo, </w:t>
      </w:r>
      <w:bookmarkStart w:id="0" w:name="_GoBack"/>
      <w:bookmarkEnd w:id="0"/>
      <w:r w:rsidRPr="00027F38">
        <w:rPr>
          <w:rFonts w:ascii="Arial" w:hAnsi="Arial" w:cs="Arial"/>
          <w:iCs/>
          <w:color w:val="BFBFBF" w:themeColor="background1" w:themeShade="BF"/>
          <w:sz w:val="20"/>
          <w:szCs w:val="20"/>
        </w:rPr>
        <w:t xml:space="preserve">atuando dentro da célula de </w:t>
      </w:r>
      <w:proofErr w:type="gramStart"/>
      <w:r w:rsidRPr="00027F38">
        <w:rPr>
          <w:rFonts w:ascii="Arial" w:hAnsi="Arial" w:cs="Arial"/>
          <w:iCs/>
          <w:color w:val="BFBFBF" w:themeColor="background1" w:themeShade="BF"/>
          <w:sz w:val="20"/>
          <w:szCs w:val="20"/>
        </w:rPr>
        <w:t>análise</w:t>
      </w:r>
      <w:proofErr w:type="gramEnd"/>
    </w:p>
    <w:p w:rsidR="000E2A8A" w:rsidRPr="002E2F80" w:rsidRDefault="000E2A8A" w:rsidP="000E2A8A">
      <w:pPr>
        <w:autoSpaceDE w:val="0"/>
        <w:autoSpaceDN w:val="0"/>
        <w:adjustRightInd w:val="0"/>
        <w:spacing w:after="0" w:line="240" w:lineRule="auto"/>
        <w:jc w:val="both"/>
        <w:rPr>
          <w:rFonts w:ascii="Arial" w:hAnsi="Arial" w:cs="Arial"/>
          <w:i/>
          <w:iCs/>
          <w:sz w:val="20"/>
          <w:szCs w:val="20"/>
        </w:rPr>
      </w:pPr>
    </w:p>
    <w:p w:rsidR="00173E64" w:rsidRPr="002E2F80" w:rsidRDefault="00173E64" w:rsidP="000E2A8A">
      <w:pPr>
        <w:jc w:val="both"/>
        <w:rPr>
          <w:rFonts w:ascii="Arial" w:hAnsi="Arial" w:cs="Arial"/>
          <w:sz w:val="20"/>
          <w:szCs w:val="20"/>
        </w:rPr>
      </w:pPr>
    </w:p>
    <w:sectPr w:rsidR="00173E64" w:rsidRPr="002E2F80" w:rsidSect="00D50D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1470EF6"/>
    <w:multiLevelType w:val="multilevel"/>
    <w:tmpl w:val="6156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822D49"/>
    <w:multiLevelType w:val="hybridMultilevel"/>
    <w:tmpl w:val="FFAADF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1FB5DDF"/>
    <w:multiLevelType w:val="hybridMultilevel"/>
    <w:tmpl w:val="148492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9240B7C"/>
    <w:multiLevelType w:val="multilevel"/>
    <w:tmpl w:val="A0D0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552238"/>
    <w:multiLevelType w:val="hybridMultilevel"/>
    <w:tmpl w:val="041640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2B9292C"/>
    <w:multiLevelType w:val="multilevel"/>
    <w:tmpl w:val="5F06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DB7324"/>
    <w:multiLevelType w:val="hybridMultilevel"/>
    <w:tmpl w:val="F78A302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4C42DE6"/>
    <w:multiLevelType w:val="hybridMultilevel"/>
    <w:tmpl w:val="9C3E65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0"/>
  </w:num>
  <w:num w:numId="5">
    <w:abstractNumId w:val="1"/>
  </w:num>
  <w:num w:numId="6">
    <w:abstractNumId w:val="2"/>
  </w:num>
  <w:num w:numId="7">
    <w:abstractNumId w:val="7"/>
  </w:num>
  <w:num w:numId="8">
    <w:abstractNumId w:val="4"/>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DBF"/>
    <w:rsid w:val="00027F38"/>
    <w:rsid w:val="00045EA0"/>
    <w:rsid w:val="000E2A8A"/>
    <w:rsid w:val="001268A5"/>
    <w:rsid w:val="00173E64"/>
    <w:rsid w:val="001C4DE7"/>
    <w:rsid w:val="002E2F80"/>
    <w:rsid w:val="00A424A4"/>
    <w:rsid w:val="00A85308"/>
    <w:rsid w:val="00BD43B8"/>
    <w:rsid w:val="00D50D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3B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E2A8A"/>
    <w:pPr>
      <w:ind w:left="720"/>
      <w:contextualSpacing/>
    </w:pPr>
  </w:style>
  <w:style w:type="character" w:styleId="Hyperlink">
    <w:name w:val="Hyperlink"/>
    <w:basedOn w:val="Fontepargpadro"/>
    <w:uiPriority w:val="99"/>
    <w:unhideWhenUsed/>
    <w:rsid w:val="002E2F80"/>
    <w:rPr>
      <w:color w:val="0563C1" w:themeColor="hyperlink"/>
      <w:u w:val="single"/>
    </w:rPr>
  </w:style>
  <w:style w:type="character" w:customStyle="1" w:styleId="UnresolvedMention">
    <w:name w:val="Unresolved Mention"/>
    <w:basedOn w:val="Fontepargpadro"/>
    <w:uiPriority w:val="99"/>
    <w:semiHidden/>
    <w:unhideWhenUsed/>
    <w:rsid w:val="002E2F8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3B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E2A8A"/>
    <w:pPr>
      <w:ind w:left="720"/>
      <w:contextualSpacing/>
    </w:pPr>
  </w:style>
  <w:style w:type="character" w:styleId="Hyperlink">
    <w:name w:val="Hyperlink"/>
    <w:basedOn w:val="Fontepargpadro"/>
    <w:uiPriority w:val="99"/>
    <w:unhideWhenUsed/>
    <w:rsid w:val="002E2F80"/>
    <w:rPr>
      <w:color w:val="0563C1" w:themeColor="hyperlink"/>
      <w:u w:val="single"/>
    </w:rPr>
  </w:style>
  <w:style w:type="character" w:customStyle="1" w:styleId="UnresolvedMention">
    <w:name w:val="Unresolved Mention"/>
    <w:basedOn w:val="Fontepargpadro"/>
    <w:uiPriority w:val="99"/>
    <w:semiHidden/>
    <w:unhideWhenUsed/>
    <w:rsid w:val="002E2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536675">
      <w:bodyDiv w:val="1"/>
      <w:marLeft w:val="0"/>
      <w:marRight w:val="0"/>
      <w:marTop w:val="0"/>
      <w:marBottom w:val="0"/>
      <w:divBdr>
        <w:top w:val="none" w:sz="0" w:space="0" w:color="auto"/>
        <w:left w:val="none" w:sz="0" w:space="0" w:color="auto"/>
        <w:bottom w:val="none" w:sz="0" w:space="0" w:color="auto"/>
        <w:right w:val="none" w:sz="0" w:space="0" w:color="auto"/>
      </w:divBdr>
      <w:divsChild>
        <w:div w:id="916717978">
          <w:marLeft w:val="0"/>
          <w:marRight w:val="0"/>
          <w:marTop w:val="0"/>
          <w:marBottom w:val="0"/>
          <w:divBdr>
            <w:top w:val="none" w:sz="0" w:space="0" w:color="auto"/>
            <w:left w:val="none" w:sz="0" w:space="0" w:color="auto"/>
            <w:bottom w:val="none" w:sz="0" w:space="0" w:color="auto"/>
            <w:right w:val="none" w:sz="0" w:space="0" w:color="auto"/>
          </w:divBdr>
        </w:div>
        <w:div w:id="1862160172">
          <w:marLeft w:val="0"/>
          <w:marRight w:val="0"/>
          <w:marTop w:val="0"/>
          <w:marBottom w:val="0"/>
          <w:divBdr>
            <w:top w:val="none" w:sz="0" w:space="0" w:color="auto"/>
            <w:left w:val="none" w:sz="0" w:space="0" w:color="auto"/>
            <w:bottom w:val="none" w:sz="0" w:space="0" w:color="auto"/>
            <w:right w:val="none" w:sz="0" w:space="0" w:color="auto"/>
          </w:divBdr>
        </w:div>
        <w:div w:id="1834298691">
          <w:marLeft w:val="0"/>
          <w:marRight w:val="0"/>
          <w:marTop w:val="0"/>
          <w:marBottom w:val="0"/>
          <w:divBdr>
            <w:top w:val="none" w:sz="0" w:space="0" w:color="auto"/>
            <w:left w:val="none" w:sz="0" w:space="0" w:color="auto"/>
            <w:bottom w:val="none" w:sz="0" w:space="0" w:color="auto"/>
            <w:right w:val="none" w:sz="0" w:space="0" w:color="auto"/>
          </w:divBdr>
        </w:div>
        <w:div w:id="126971214">
          <w:marLeft w:val="0"/>
          <w:marRight w:val="0"/>
          <w:marTop w:val="0"/>
          <w:marBottom w:val="0"/>
          <w:divBdr>
            <w:top w:val="none" w:sz="0" w:space="0" w:color="auto"/>
            <w:left w:val="none" w:sz="0" w:space="0" w:color="auto"/>
            <w:bottom w:val="none" w:sz="0" w:space="0" w:color="auto"/>
            <w:right w:val="none" w:sz="0" w:space="0" w:color="auto"/>
          </w:divBdr>
        </w:div>
        <w:div w:id="2124300887">
          <w:marLeft w:val="0"/>
          <w:marRight w:val="0"/>
          <w:marTop w:val="0"/>
          <w:marBottom w:val="0"/>
          <w:divBdr>
            <w:top w:val="none" w:sz="0" w:space="0" w:color="auto"/>
            <w:left w:val="none" w:sz="0" w:space="0" w:color="auto"/>
            <w:bottom w:val="none" w:sz="0" w:space="0" w:color="auto"/>
            <w:right w:val="none" w:sz="0" w:space="0" w:color="auto"/>
          </w:divBdr>
        </w:div>
        <w:div w:id="494999383">
          <w:marLeft w:val="0"/>
          <w:marRight w:val="0"/>
          <w:marTop w:val="0"/>
          <w:marBottom w:val="0"/>
          <w:divBdr>
            <w:top w:val="none" w:sz="0" w:space="0" w:color="auto"/>
            <w:left w:val="none" w:sz="0" w:space="0" w:color="auto"/>
            <w:bottom w:val="none" w:sz="0" w:space="0" w:color="auto"/>
            <w:right w:val="none" w:sz="0" w:space="0" w:color="auto"/>
          </w:divBdr>
        </w:div>
        <w:div w:id="98843276">
          <w:marLeft w:val="0"/>
          <w:marRight w:val="0"/>
          <w:marTop w:val="0"/>
          <w:marBottom w:val="0"/>
          <w:divBdr>
            <w:top w:val="none" w:sz="0" w:space="0" w:color="auto"/>
            <w:left w:val="none" w:sz="0" w:space="0" w:color="auto"/>
            <w:bottom w:val="none" w:sz="0" w:space="0" w:color="auto"/>
            <w:right w:val="none" w:sz="0" w:space="0" w:color="auto"/>
          </w:divBdr>
        </w:div>
        <w:div w:id="553470665">
          <w:marLeft w:val="0"/>
          <w:marRight w:val="0"/>
          <w:marTop w:val="0"/>
          <w:marBottom w:val="0"/>
          <w:divBdr>
            <w:top w:val="none" w:sz="0" w:space="0" w:color="auto"/>
            <w:left w:val="none" w:sz="0" w:space="0" w:color="auto"/>
            <w:bottom w:val="none" w:sz="0" w:space="0" w:color="auto"/>
            <w:right w:val="none" w:sz="0" w:space="0" w:color="auto"/>
          </w:divBdr>
        </w:div>
      </w:divsChild>
    </w:div>
    <w:div w:id="1133065167">
      <w:bodyDiv w:val="1"/>
      <w:marLeft w:val="0"/>
      <w:marRight w:val="0"/>
      <w:marTop w:val="0"/>
      <w:marBottom w:val="0"/>
      <w:divBdr>
        <w:top w:val="none" w:sz="0" w:space="0" w:color="auto"/>
        <w:left w:val="none" w:sz="0" w:space="0" w:color="auto"/>
        <w:bottom w:val="none" w:sz="0" w:space="0" w:color="auto"/>
        <w:right w:val="none" w:sz="0" w:space="0" w:color="auto"/>
      </w:divBdr>
      <w:divsChild>
        <w:div w:id="1039623915">
          <w:marLeft w:val="0"/>
          <w:marRight w:val="0"/>
          <w:marTop w:val="0"/>
          <w:marBottom w:val="0"/>
          <w:divBdr>
            <w:top w:val="none" w:sz="0" w:space="0" w:color="auto"/>
            <w:left w:val="none" w:sz="0" w:space="0" w:color="auto"/>
            <w:bottom w:val="none" w:sz="0" w:space="0" w:color="auto"/>
            <w:right w:val="none" w:sz="0" w:space="0" w:color="auto"/>
          </w:divBdr>
        </w:div>
        <w:div w:id="2013483514">
          <w:marLeft w:val="0"/>
          <w:marRight w:val="0"/>
          <w:marTop w:val="0"/>
          <w:marBottom w:val="0"/>
          <w:divBdr>
            <w:top w:val="none" w:sz="0" w:space="0" w:color="auto"/>
            <w:left w:val="none" w:sz="0" w:space="0" w:color="auto"/>
            <w:bottom w:val="none" w:sz="0" w:space="0" w:color="auto"/>
            <w:right w:val="none" w:sz="0" w:space="0" w:color="auto"/>
          </w:divBdr>
        </w:div>
        <w:div w:id="1583948824">
          <w:marLeft w:val="0"/>
          <w:marRight w:val="0"/>
          <w:marTop w:val="0"/>
          <w:marBottom w:val="0"/>
          <w:divBdr>
            <w:top w:val="none" w:sz="0" w:space="0" w:color="auto"/>
            <w:left w:val="none" w:sz="0" w:space="0" w:color="auto"/>
            <w:bottom w:val="none" w:sz="0" w:space="0" w:color="auto"/>
            <w:right w:val="none" w:sz="0" w:space="0" w:color="auto"/>
          </w:divBdr>
          <w:divsChild>
            <w:div w:id="255330039">
              <w:marLeft w:val="0"/>
              <w:marRight w:val="0"/>
              <w:marTop w:val="0"/>
              <w:marBottom w:val="0"/>
              <w:divBdr>
                <w:top w:val="none" w:sz="0" w:space="0" w:color="auto"/>
                <w:left w:val="none" w:sz="0" w:space="0" w:color="auto"/>
                <w:bottom w:val="none" w:sz="0" w:space="0" w:color="auto"/>
                <w:right w:val="none" w:sz="0" w:space="0" w:color="auto"/>
              </w:divBdr>
            </w:div>
            <w:div w:id="1112475633">
              <w:marLeft w:val="0"/>
              <w:marRight w:val="0"/>
              <w:marTop w:val="0"/>
              <w:marBottom w:val="0"/>
              <w:divBdr>
                <w:top w:val="none" w:sz="0" w:space="0" w:color="auto"/>
                <w:left w:val="none" w:sz="0" w:space="0" w:color="auto"/>
                <w:bottom w:val="none" w:sz="0" w:space="0" w:color="auto"/>
                <w:right w:val="none" w:sz="0" w:space="0" w:color="auto"/>
              </w:divBdr>
            </w:div>
            <w:div w:id="788626425">
              <w:marLeft w:val="0"/>
              <w:marRight w:val="0"/>
              <w:marTop w:val="0"/>
              <w:marBottom w:val="0"/>
              <w:divBdr>
                <w:top w:val="none" w:sz="0" w:space="0" w:color="auto"/>
                <w:left w:val="none" w:sz="0" w:space="0" w:color="auto"/>
                <w:bottom w:val="none" w:sz="0" w:space="0" w:color="auto"/>
                <w:right w:val="none" w:sz="0" w:space="0" w:color="auto"/>
              </w:divBdr>
            </w:div>
            <w:div w:id="12296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508</Words>
  <Characters>2749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mkjo</dc:creator>
  <cp:keywords/>
  <dc:description/>
  <cp:lastModifiedBy>Otávio Henrique</cp:lastModifiedBy>
  <cp:revision>4</cp:revision>
  <dcterms:created xsi:type="dcterms:W3CDTF">2020-02-01T22:50:00Z</dcterms:created>
  <dcterms:modified xsi:type="dcterms:W3CDTF">2020-02-04T22:00:00Z</dcterms:modified>
</cp:coreProperties>
</file>